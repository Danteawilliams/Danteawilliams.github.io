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EEDC" w14:textId="5D2F5404" w:rsidR="00305BB7" w:rsidRDefault="000323AB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62"/>
          <w:szCs w:val="62"/>
        </w:rPr>
        <w:t>Dante Williams</w:t>
      </w:r>
    </w:p>
    <w:p w14:paraId="52D74942" w14:textId="54B62673" w:rsidR="00305BB7" w:rsidRDefault="000323AB">
      <w:pPr>
        <w:pStyle w:val="divaddress"/>
        <w:rPr>
          <w:rFonts w:ascii="Century Gothic" w:eastAsia="Century Gothic" w:hAnsi="Century Gothic" w:cs="Century Gothic"/>
          <w:color w:val="787878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(718) 913-0831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danteawilliams</w:t>
      </w:r>
      <w:r w:rsidR="0064025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@gmail.com</w:t>
      </w:r>
      <w:r w:rsidR="008C49F9">
        <w:rPr>
          <w:rStyle w:val="cntcsptrcntcsptr"/>
          <w:rFonts w:ascii="Century Gothic" w:eastAsia="Century Gothic" w:hAnsi="Century Gothic" w:cs="Century Gothic"/>
          <w:color w:val="787878"/>
        </w:rPr>
        <w:t xml:space="preserve">| </w:t>
      </w:r>
      <w:r w:rsidR="00640251">
        <w:rPr>
          <w:rStyle w:val="cntcsptrcntcsptr"/>
          <w:rFonts w:ascii="Century Gothic" w:eastAsia="Century Gothic" w:hAnsi="Century Gothic" w:cs="Century Gothic"/>
          <w:color w:val="787878"/>
        </w:rPr>
        <w:t>taebt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| P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hoenix</w:t>
      </w:r>
      <w:r w:rsidR="008C49F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, AZ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85085</w:t>
      </w:r>
    </w:p>
    <w:p w14:paraId="282252ED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Summary</w:t>
      </w:r>
    </w:p>
    <w:p w14:paraId="45755CB9" w14:textId="559892F6" w:rsidR="000323AB" w:rsidRPr="009A78E4" w:rsidRDefault="000323AB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Bachelor of Science in Computer Information Systems with </w:t>
      </w:r>
      <w:r w:rsidR="00FE7411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5 years of experience delivering high-quality client satisfaction. Proven self-starter, ambitious and educated IT professional. 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Aspiring Software Developer, committed to lifelong learning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with a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passion for coding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being </w:t>
      </w:r>
      <w:r w:rsidR="00ED06E4">
        <w:rPr>
          <w:rStyle w:val="span"/>
          <w:rFonts w:ascii="Century Gothic" w:eastAsia="Century Gothic" w:hAnsi="Century Gothic" w:cs="Century Gothic"/>
          <w:sz w:val="22"/>
          <w:szCs w:val="22"/>
        </w:rPr>
        <w:t>the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driving force.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Proficient in all Microsoft applications, HTML, CSS, JavaScript, MySQL, and PHP. 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Well versed in areas such as leadership, discipline, customer satisfaction, management, analytics, conflict resolution,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professionalism,</w:t>
      </w:r>
      <w:r w:rsidR="005E4025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administrative support.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Collaborative, cross-functional leader who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promotes diversity and inclusions,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works well with staff at all levels regarding policies, programs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,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9177A6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and </w:t>
      </w:r>
      <w:r w:rsidR="00094FB2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processes. </w:t>
      </w:r>
      <w:r w:rsidR="00197E89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Focused on continuously advancing in Software Developing, growing my skills, and conquering new challenges.</w:t>
      </w:r>
    </w:p>
    <w:p w14:paraId="30213E77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9A78E4" w:rsidRPr="009A78E4" w14:paraId="5754D5E1" w14:textId="77777777" w:rsidTr="00094FB2">
        <w:trPr>
          <w:trHeight w:val="359"/>
        </w:trPr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6662D48" w14:textId="4EBD3878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Python</w:t>
            </w:r>
          </w:p>
          <w:p w14:paraId="18E3D2AA" w14:textId="184335DB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Problem Solving</w:t>
            </w:r>
          </w:p>
          <w:p w14:paraId="77157D60" w14:textId="3BFF023D" w:rsidR="00305BB7" w:rsidRPr="00BA1B11" w:rsidRDefault="00094FB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Database Management</w:t>
            </w:r>
          </w:p>
          <w:p w14:paraId="660C3761" w14:textId="77777777" w:rsidR="00305BB7" w:rsidRPr="00BA1B11" w:rsidRDefault="008C49F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</w:t>
            </w:r>
            <w:r w:rsidR="009177A6"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ebugging</w:t>
            </w:r>
          </w:p>
          <w:p w14:paraId="26F80D5F" w14:textId="2370219C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Resourceful</w:t>
            </w:r>
          </w:p>
          <w:p w14:paraId="0C83AF54" w14:textId="77777777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Professionalism </w:t>
            </w:r>
          </w:p>
          <w:p w14:paraId="07C8DDF8" w14:textId="77777777" w:rsidR="00197E89" w:rsidRPr="00BA1B11" w:rsidRDefault="00197E8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Root Cause Analysis</w:t>
            </w:r>
          </w:p>
          <w:p w14:paraId="2DC8D555" w14:textId="77777777" w:rsidR="007D51E5" w:rsidRPr="00BA1B11" w:rsidRDefault="007D51E5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Decision Making</w:t>
            </w:r>
          </w:p>
          <w:p w14:paraId="0E77BFDE" w14:textId="6E018C45" w:rsidR="007D51E5" w:rsidRPr="00BA1B11" w:rsidRDefault="007D51E5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Leadership</w:t>
            </w:r>
          </w:p>
        </w:tc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3086205" w14:textId="6E513FEB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Microsoft Office Suite</w:t>
            </w:r>
          </w:p>
          <w:p w14:paraId="13A52067" w14:textId="24EF27B9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Customer Satisfaction</w:t>
            </w:r>
          </w:p>
          <w:p w14:paraId="42D2CC6F" w14:textId="77777777" w:rsidR="00305BB7" w:rsidRPr="00BA1B11" w:rsidRDefault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HTML</w:t>
            </w:r>
          </w:p>
          <w:p w14:paraId="194BB87B" w14:textId="77777777" w:rsidR="009177A6" w:rsidRPr="00BA1B11" w:rsidRDefault="009177A6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Keen attention to Detail</w:t>
            </w:r>
          </w:p>
          <w:p w14:paraId="1B606AC8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Communication</w:t>
            </w:r>
          </w:p>
          <w:p w14:paraId="275C117E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Adaptability</w:t>
            </w:r>
          </w:p>
          <w:p w14:paraId="7F3880A0" w14:textId="77777777" w:rsidR="00197E89" w:rsidRPr="00BA1B11" w:rsidRDefault="00197E89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Time Management</w:t>
            </w:r>
          </w:p>
          <w:p w14:paraId="5AFB5683" w14:textId="77777777" w:rsidR="007D51E5" w:rsidRPr="00BA1B11" w:rsidRDefault="007D51E5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Conflict Resolution</w:t>
            </w:r>
          </w:p>
          <w:p w14:paraId="40D8C6F1" w14:textId="785B214B" w:rsidR="007D51E5" w:rsidRPr="00BA1B11" w:rsidRDefault="007D51E5" w:rsidP="009177A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A1B11">
              <w:rPr>
                <w:rFonts w:ascii="Century Gothic" w:eastAsia="Century Gothic" w:hAnsi="Century Gothic" w:cs="Century Gothic"/>
                <w:sz w:val="20"/>
                <w:szCs w:val="20"/>
              </w:rPr>
              <w:t>MySQL</w:t>
            </w:r>
          </w:p>
        </w:tc>
      </w:tr>
    </w:tbl>
    <w:p w14:paraId="6C9DF9C5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Experience</w:t>
      </w:r>
    </w:p>
    <w:p w14:paraId="6A9CB9BA" w14:textId="2AA9B3DF" w:rsidR="00E04AA8" w:rsidRPr="00954072" w:rsidRDefault="00E04AA8" w:rsidP="00E04AA8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IT Help Desk </w:t>
      </w:r>
      <w:r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Manager</w:t>
      </w: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 w:rsidR="00B31600" w:rsidRPr="00B31600">
        <w:rPr>
          <w:rFonts w:ascii="Century Gothic" w:eastAsia="Century Gothic" w:hAnsi="Century Gothic" w:cs="Century Gothic"/>
          <w:b/>
          <w:bCs/>
          <w:sz w:val="22"/>
          <w:szCs w:val="22"/>
        </w:rPr>
        <w:t>Administration for Children Services, March 2019-Present</w:t>
      </w:r>
    </w:p>
    <w:p w14:paraId="67D828A9" w14:textId="0316DBC2" w:rsidR="00E04AA8" w:rsidRDefault="00B31600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Develop and evaluate innovative ideas to assess value added, impact, risks, challenges opportunities, and benefits for the organization.</w:t>
      </w:r>
    </w:p>
    <w:p w14:paraId="1EF947D8" w14:textId="75B6F5D5" w:rsidR="00B31600" w:rsidRDefault="00B31600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Provides customer service by assisting internal &amp; external customers with technical problems and information requests.</w:t>
      </w:r>
    </w:p>
    <w:p w14:paraId="0701DF53" w14:textId="4362E66A" w:rsidR="00425DF3" w:rsidRDefault="00425DF3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Analyze, design, develop, test, deploy, maintain, </w:t>
      </w:r>
      <w:r w:rsidR="00F370B8">
        <w:rPr>
          <w:rFonts w:ascii="Century Gothic" w:eastAsia="Century Gothic" w:hAnsi="Century Gothic" w:cs="Century Gothic"/>
          <w:sz w:val="22"/>
          <w:szCs w:val="22"/>
        </w:rPr>
        <w:t>and continuously improve software solutions.</w:t>
      </w:r>
    </w:p>
    <w:p w14:paraId="442E3AB0" w14:textId="0087D03F" w:rsidR="00D75D05" w:rsidRDefault="00D75D05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Design reporting systems for all staff to track residential behavior</w:t>
      </w:r>
      <w:r w:rsidR="006F0D36">
        <w:rPr>
          <w:rFonts w:ascii="Century Gothic" w:eastAsia="Century Gothic" w:hAnsi="Century Gothic" w:cs="Century Gothic"/>
          <w:sz w:val="22"/>
          <w:szCs w:val="22"/>
        </w:rPr>
        <w:t>al growth.</w:t>
      </w:r>
    </w:p>
    <w:p w14:paraId="754CA8BF" w14:textId="453DFC77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Onboard and train new employees on IT applications.</w:t>
      </w:r>
    </w:p>
    <w:p w14:paraId="760B487B" w14:textId="0D40F48F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Manage service tickets and timesheets.</w:t>
      </w:r>
    </w:p>
    <w:p w14:paraId="0FF2BEAF" w14:textId="5D09490C" w:rsidR="006F0D36" w:rsidRDefault="006F0D36" w:rsidP="00B31600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Coordinate staff meetings</w:t>
      </w:r>
      <w:r w:rsidR="00543C9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31BB29F7" w14:textId="3E712A27" w:rsidR="0084153F" w:rsidRDefault="006F0D36" w:rsidP="0084153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Supervises 9 emp</w:t>
      </w:r>
      <w:r w:rsidR="0084153F">
        <w:rPr>
          <w:rFonts w:ascii="Century Gothic" w:eastAsia="Century Gothic" w:hAnsi="Century Gothic" w:cs="Century Gothic"/>
          <w:sz w:val="22"/>
          <w:szCs w:val="22"/>
        </w:rPr>
        <w:t>loyees.</w:t>
      </w:r>
    </w:p>
    <w:p w14:paraId="166AFB94" w14:textId="77777777" w:rsidR="0084153F" w:rsidRPr="0084153F" w:rsidRDefault="0084153F" w:rsidP="0084153F">
      <w:pPr>
        <w:pStyle w:val="divdocumentulli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</w:p>
    <w:p w14:paraId="2116A508" w14:textId="01F92FD7" w:rsidR="00954072" w:rsidRPr="00954072" w:rsidRDefault="00DB3759" w:rsidP="00954072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lastRenderedPageBreak/>
        <w:t>IT Help Desk Technician, Mott Hall High School, December 2017-March 2019</w:t>
      </w:r>
    </w:p>
    <w:p w14:paraId="02FD7F80" w14:textId="2DCA2B85" w:rsid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BB373C">
        <w:rPr>
          <w:rFonts w:ascii="Century Gothic" w:eastAsia="Century Gothic" w:hAnsi="Century Gothic" w:cs="Century Gothic"/>
          <w:sz w:val="22"/>
          <w:szCs w:val="22"/>
        </w:rPr>
        <w:t>Proactively anticipat</w:t>
      </w:r>
      <w:r w:rsidR="00E429CB">
        <w:rPr>
          <w:rFonts w:ascii="Century Gothic" w:eastAsia="Century Gothic" w:hAnsi="Century Gothic" w:cs="Century Gothic"/>
          <w:sz w:val="22"/>
          <w:szCs w:val="22"/>
        </w:rPr>
        <w:t>ed</w:t>
      </w:r>
      <w:r w:rsidRPr="00BB373C">
        <w:rPr>
          <w:rFonts w:ascii="Century Gothic" w:eastAsia="Century Gothic" w:hAnsi="Century Gothic" w:cs="Century Gothic"/>
          <w:sz w:val="22"/>
          <w:szCs w:val="22"/>
        </w:rPr>
        <w:t xml:space="preserve"> needs, maintaining frequent and detail-oriented communication, and responding quickly to service requests.</w:t>
      </w:r>
    </w:p>
    <w:p w14:paraId="735E8331" w14:textId="5CB8E0D0" w:rsid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Configure</w:t>
      </w:r>
      <w:r w:rsidR="00240D97">
        <w:rPr>
          <w:rStyle w:val="span"/>
          <w:rFonts w:ascii="Century Gothic" w:eastAsia="Century Gothic" w:hAnsi="Century Gothic" w:cs="Century Gothic"/>
          <w:sz w:val="22"/>
          <w:szCs w:val="22"/>
        </w:rPr>
        <w:t>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, install</w:t>
      </w:r>
      <w:r w:rsidR="0076567E">
        <w:rPr>
          <w:rStyle w:val="span"/>
          <w:rFonts w:ascii="Century Gothic" w:eastAsia="Century Gothic" w:hAnsi="Century Gothic" w:cs="Century Gothic"/>
          <w:sz w:val="22"/>
          <w:szCs w:val="22"/>
        </w:rPr>
        <w:t>ed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>, and maintain</w:t>
      </w:r>
      <w:r w:rsidR="0076567E">
        <w:rPr>
          <w:rStyle w:val="span"/>
          <w:rFonts w:ascii="Century Gothic" w:eastAsia="Century Gothic" w:hAnsi="Century Gothic" w:cs="Century Gothic"/>
          <w:sz w:val="22"/>
          <w:szCs w:val="22"/>
        </w:rPr>
        <w:t>ed</w:t>
      </w:r>
      <w:r w:rsidRPr="00A3266A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IT user desktop software including current versions of Window, Mac, iOS, and MS office products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2F9CE5F4" w14:textId="117B2E2A" w:rsidR="00BB373C" w:rsidRP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Schedule</w:t>
      </w:r>
      <w:r w:rsidR="00240D97">
        <w:rPr>
          <w:rFonts w:ascii="Century Gothic" w:eastAsia="Century Gothic" w:hAnsi="Century Gothic" w:cs="Century Gothic"/>
          <w:sz w:val="22"/>
          <w:szCs w:val="22"/>
        </w:rPr>
        <w:t>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and preform both remote and on-site support appointments with clients to set up and troubleshoot equipment.</w:t>
      </w:r>
    </w:p>
    <w:p w14:paraId="1FC749F6" w14:textId="1C84108A" w:rsidR="00BB373C" w:rsidRPr="00BB373C" w:rsidRDefault="00BB373C" w:rsidP="00BB373C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Assist</w:t>
      </w:r>
      <w:r w:rsidR="00240D97">
        <w:rPr>
          <w:rFonts w:ascii="Century Gothic" w:eastAsia="Century Gothic" w:hAnsi="Century Gothic" w:cs="Century Gothic"/>
          <w:sz w:val="22"/>
          <w:szCs w:val="22"/>
        </w:rPr>
        <w:t>ed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management by providing technical support and day-to-day work direction to the technical team.</w:t>
      </w:r>
    </w:p>
    <w:p w14:paraId="15CC83D2" w14:textId="12B07C8E" w:rsidR="00A3266A" w:rsidRDefault="00954072" w:rsidP="00954072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Follow</w:t>
      </w:r>
      <w:r w:rsidR="00240D97">
        <w:rPr>
          <w:rFonts w:ascii="Century Gothic" w:eastAsia="Century Gothic" w:hAnsi="Century Gothic" w:cs="Century Gothic"/>
          <w:sz w:val="22"/>
          <w:szCs w:val="22"/>
        </w:rPr>
        <w:t>ed</w:t>
      </w:r>
      <w:r w:rsidRPr="00954072">
        <w:rPr>
          <w:rFonts w:ascii="Century Gothic" w:eastAsia="Century Gothic" w:hAnsi="Century Gothic" w:cs="Century Gothic"/>
          <w:sz w:val="22"/>
          <w:szCs w:val="22"/>
        </w:rPr>
        <w:t xml:space="preserve"> up with customers to ensure satisfactory resolution</w:t>
      </w:r>
      <w:r w:rsidR="00E634F1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17A7002C" w14:textId="7CBE4E61" w:rsidR="0032667F" w:rsidRDefault="0032667F" w:rsidP="0032667F">
      <w:pPr>
        <w:pStyle w:val="divdocumentulli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</w:p>
    <w:p w14:paraId="2CB80C56" w14:textId="7CB563C2" w:rsidR="0032667F" w:rsidRPr="00954072" w:rsidRDefault="00B24F7A" w:rsidP="0032667F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Technical Support Specialist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Swiss Post So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lutions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, 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Octo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ber 201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6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-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December</w:t>
      </w:r>
      <w:r w:rsidR="0032667F" w:rsidRPr="002E775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 201</w:t>
      </w:r>
      <w:r w:rsidR="00AF4CD7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7</w:t>
      </w:r>
    </w:p>
    <w:p w14:paraId="2BBDFCAF" w14:textId="24E56251" w:rsidR="0032667F" w:rsidRDefault="00584F8E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Maximized computer</w:t>
      </w:r>
      <w:r w:rsidR="00C518A4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C518A4"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support systems capability by studying technical applications and making recommendations.</w:t>
      </w:r>
    </w:p>
    <w:p w14:paraId="32939D51" w14:textId="0E019C44" w:rsidR="0032667F" w:rsidRDefault="00C518A4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Consulted with </w:t>
      </w:r>
      <w:r w:rsidR="00AA4E03" w:rsidRPr="00AA4E03">
        <w:rPr>
          <w:rFonts w:ascii="Century Gothic" w:eastAsia="Century Gothic" w:hAnsi="Century Gothic" w:cs="Century Gothic"/>
          <w:sz w:val="22"/>
          <w:szCs w:val="22"/>
        </w:rPr>
        <w:t>users to determine appropriate hardware and software needs when orders placed.</w:t>
      </w:r>
    </w:p>
    <w:p w14:paraId="6ED484CA" w14:textId="11294DEA" w:rsidR="00B34CF5" w:rsidRDefault="00B34CF5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Installed</w:t>
      </w:r>
      <w:r w:rsidR="00BA0B77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, </w:t>
      </w:r>
      <w:r w:rsidR="00BA0B77" w:rsidRPr="00BA0B77">
        <w:rPr>
          <w:rFonts w:ascii="Century Gothic" w:eastAsia="Century Gothic" w:hAnsi="Century Gothic" w:cs="Century Gothic"/>
          <w:sz w:val="22"/>
          <w:szCs w:val="22"/>
        </w:rPr>
        <w:t>modified, and made minor repairs to computer hardware and software systems.</w:t>
      </w:r>
    </w:p>
    <w:p w14:paraId="789ECC77" w14:textId="7870189F" w:rsidR="003A26FF" w:rsidRPr="00DA4FEB" w:rsidRDefault="003A26FF" w:rsidP="00DA4FEB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Maintained a fluid and well-organized</w:t>
      </w:r>
      <w:r w:rsidR="004263C9">
        <w:rPr>
          <w:rFonts w:ascii="Century Gothic" w:eastAsia="Century Gothic" w:hAnsi="Century Gothic" w:cs="Century Gothic"/>
          <w:sz w:val="22"/>
          <w:szCs w:val="22"/>
        </w:rPr>
        <w:t xml:space="preserve"> inventory and storage system for all IT hardware.</w:t>
      </w:r>
    </w:p>
    <w:p w14:paraId="6406FACD" w14:textId="54061E08" w:rsidR="0032667F" w:rsidRPr="00BB373C" w:rsidRDefault="0032667F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54072">
        <w:rPr>
          <w:rFonts w:ascii="Century Gothic" w:eastAsia="Century Gothic" w:hAnsi="Century Gothic" w:cs="Century Gothic"/>
          <w:sz w:val="22"/>
          <w:szCs w:val="22"/>
        </w:rPr>
        <w:t>S</w:t>
      </w:r>
      <w:r w:rsidR="004263C9">
        <w:rPr>
          <w:rFonts w:ascii="Century Gothic" w:eastAsia="Century Gothic" w:hAnsi="Century Gothic" w:cs="Century Gothic"/>
          <w:sz w:val="22"/>
          <w:szCs w:val="22"/>
        </w:rPr>
        <w:t xml:space="preserve">erved as the first point of contact for clients this setting the </w:t>
      </w:r>
      <w:r w:rsidR="0004642C">
        <w:rPr>
          <w:rFonts w:ascii="Century Gothic" w:eastAsia="Century Gothic" w:hAnsi="Century Gothic" w:cs="Century Gothic"/>
          <w:sz w:val="22"/>
          <w:szCs w:val="22"/>
        </w:rPr>
        <w:t>tone of the exper</w:t>
      </w:r>
      <w:r w:rsidR="00A43593">
        <w:rPr>
          <w:rFonts w:ascii="Century Gothic" w:eastAsia="Century Gothic" w:hAnsi="Century Gothic" w:cs="Century Gothic"/>
          <w:sz w:val="22"/>
          <w:szCs w:val="22"/>
        </w:rPr>
        <w:t>ience.</w:t>
      </w:r>
    </w:p>
    <w:p w14:paraId="7AD06429" w14:textId="75E12E62" w:rsidR="0032667F" w:rsidRPr="00BB373C" w:rsidRDefault="00A43593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Carried our software, network, and database performing tuning.</w:t>
      </w:r>
    </w:p>
    <w:p w14:paraId="700488AA" w14:textId="505AAE16" w:rsidR="0032667F" w:rsidRPr="00E04AA8" w:rsidRDefault="00A43593" w:rsidP="0032667F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Maintained customer documentation and service logs.</w:t>
      </w:r>
    </w:p>
    <w:p w14:paraId="669C4FAD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Education and Training</w:t>
      </w:r>
    </w:p>
    <w:p w14:paraId="15A98AEC" w14:textId="3FC720B1" w:rsidR="00305BB7" w:rsidRPr="009A78E4" w:rsidRDefault="00C1488F">
      <w:pPr>
        <w:pStyle w:val="divdocumentsinglecolumn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Bachelor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s of Science</w:t>
      </w:r>
      <w:r w:rsidR="008C49F9" w:rsidRPr="009A78E4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9A78E4" w:rsidRPr="009A78E4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in Computer Information Systems, Lehman College, 2021</w:t>
      </w:r>
    </w:p>
    <w:p w14:paraId="244348DE" w14:textId="009596B5" w:rsidR="00305BB7" w:rsidRPr="009A78E4" w:rsidRDefault="009A78E4">
      <w:pPr>
        <w:pStyle w:val="spanpaddedline"/>
        <w:spacing w:line="32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Style w:val="span"/>
          <w:rFonts w:ascii="Century Gothic" w:eastAsia="Century Gothic" w:hAnsi="Century Gothic" w:cs="Century Gothic"/>
          <w:sz w:val="22"/>
          <w:szCs w:val="22"/>
        </w:rPr>
        <w:t>Associates of Science in Automotive Technology, State University of Delhi, 2014</w:t>
      </w:r>
    </w:p>
    <w:p w14:paraId="521EF96C" w14:textId="77777777" w:rsidR="00305BB7" w:rsidRPr="009A78E4" w:rsidRDefault="008C49F9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  <w:color w:val="auto"/>
        </w:rPr>
      </w:pPr>
      <w:r w:rsidRPr="009A78E4">
        <w:rPr>
          <w:rFonts w:ascii="Century Gothic" w:eastAsia="Century Gothic" w:hAnsi="Century Gothic" w:cs="Century Gothic"/>
          <w:b/>
          <w:bCs/>
          <w:caps/>
          <w:color w:val="auto"/>
        </w:rPr>
        <w:t>Certifications</w:t>
      </w:r>
    </w:p>
    <w:p w14:paraId="4B7F012B" w14:textId="30F65A8C" w:rsidR="008E2EB8" w:rsidRPr="009A78E4" w:rsidRDefault="009A78E4" w:rsidP="009A78E4">
      <w:pPr>
        <w:pStyle w:val="divdocumentulli"/>
        <w:numPr>
          <w:ilvl w:val="0"/>
          <w:numId w:val="5"/>
        </w:numPr>
        <w:spacing w:line="32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 w:rsidRPr="009A78E4">
        <w:rPr>
          <w:rFonts w:ascii="Century Gothic" w:eastAsia="Century Gothic" w:hAnsi="Century Gothic" w:cs="Century Gothic"/>
          <w:sz w:val="22"/>
          <w:szCs w:val="22"/>
        </w:rPr>
        <w:t>Google Technical Support</w:t>
      </w:r>
    </w:p>
    <w:sectPr w:rsidR="008E2EB8" w:rsidRPr="009A78E4">
      <w:pgSz w:w="12240" w:h="15840"/>
      <w:pgMar w:top="1040" w:right="840" w:bottom="10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2158AB3F-4A92-4032-9ACB-BE3D393A8594}"/>
    <w:embedBold r:id="rId2" w:fontKey="{6FF79296-A0BB-417F-BB0F-48E609823B8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3FE82E0"/>
    <w:lvl w:ilvl="0" w:tplc="3F064838">
      <w:start w:val="1"/>
      <w:numFmt w:val="bullet"/>
      <w:lvlText w:val=""/>
      <w:lvlJc w:val="left"/>
      <w:pPr>
        <w:ind w:left="630" w:hanging="360"/>
      </w:pPr>
      <w:rPr>
        <w:rFonts w:ascii="Symbol" w:hAnsi="Symbol"/>
        <w:color w:val="auto"/>
      </w:rPr>
    </w:lvl>
    <w:lvl w:ilvl="1" w:tplc="F8B61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184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6655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03A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22F6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2E6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547D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F004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649C4B92"/>
    <w:lvl w:ilvl="0" w:tplc="76700750">
      <w:start w:val="1"/>
      <w:numFmt w:val="bullet"/>
      <w:lvlText w:val=""/>
      <w:lvlJc w:val="left"/>
      <w:pPr>
        <w:ind w:left="540" w:hanging="360"/>
      </w:pPr>
      <w:rPr>
        <w:rFonts w:ascii="Symbol" w:hAnsi="Symbol"/>
        <w:color w:val="auto"/>
      </w:rPr>
    </w:lvl>
    <w:lvl w:ilvl="1" w:tplc="FA508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241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7C0E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CE2A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5EF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CED7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2477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0448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C4AD8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CC3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3E87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A84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A0C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0AF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5275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EC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AEE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FF08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CCE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49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6CE9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0442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EC12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5AFF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42AA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2085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0D61A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B45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487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F6E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2C1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4E19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B4F1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8015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E651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0F52B60"/>
    <w:multiLevelType w:val="hybridMultilevel"/>
    <w:tmpl w:val="73F28A5C"/>
    <w:lvl w:ilvl="0" w:tplc="91A86250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260128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089B08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02B1E6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6403AA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C2D6E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B8EE4E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E21122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B0FEF2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9486A03"/>
    <w:multiLevelType w:val="hybridMultilevel"/>
    <w:tmpl w:val="9054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C71F1"/>
    <w:multiLevelType w:val="hybridMultilevel"/>
    <w:tmpl w:val="D3B08D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8A85764"/>
    <w:multiLevelType w:val="hybridMultilevel"/>
    <w:tmpl w:val="B00E996C"/>
    <w:lvl w:ilvl="0" w:tplc="55A292BE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8CB8CA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46F166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229028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FEA1FC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F67B66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905F0C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92C2A4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30B22E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4553F6C"/>
    <w:multiLevelType w:val="multilevel"/>
    <w:tmpl w:val="AA7C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C23553"/>
    <w:multiLevelType w:val="hybridMultilevel"/>
    <w:tmpl w:val="DB167730"/>
    <w:lvl w:ilvl="0" w:tplc="117AF338">
      <w:start w:val="1"/>
      <w:numFmt w:val="bullet"/>
      <w:lvlText w:val="·"/>
      <w:lvlJc w:val="left"/>
      <w:pPr>
        <w:ind w:left="280" w:hanging="19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49E74">
      <w:start w:val="1"/>
      <w:numFmt w:val="bullet"/>
      <w:lvlText w:val="o"/>
      <w:lvlJc w:val="left"/>
      <w:pPr>
        <w:ind w:left="103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0EED66">
      <w:start w:val="1"/>
      <w:numFmt w:val="bullet"/>
      <w:lvlText w:val="▪"/>
      <w:lvlJc w:val="left"/>
      <w:pPr>
        <w:ind w:left="17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49746">
      <w:start w:val="1"/>
      <w:numFmt w:val="bullet"/>
      <w:lvlText w:val="·"/>
      <w:lvlJc w:val="left"/>
      <w:pPr>
        <w:ind w:left="247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0095E8">
      <w:start w:val="1"/>
      <w:numFmt w:val="bullet"/>
      <w:lvlText w:val="o"/>
      <w:lvlJc w:val="left"/>
      <w:pPr>
        <w:ind w:left="319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1EA2A0">
      <w:start w:val="1"/>
      <w:numFmt w:val="bullet"/>
      <w:lvlText w:val="▪"/>
      <w:lvlJc w:val="left"/>
      <w:pPr>
        <w:ind w:left="391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62268C">
      <w:start w:val="1"/>
      <w:numFmt w:val="bullet"/>
      <w:lvlText w:val="·"/>
      <w:lvlJc w:val="left"/>
      <w:pPr>
        <w:ind w:left="4638" w:hanging="2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44887E">
      <w:start w:val="1"/>
      <w:numFmt w:val="bullet"/>
      <w:lvlText w:val="o"/>
      <w:lvlJc w:val="left"/>
      <w:pPr>
        <w:ind w:left="535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5C91D0">
      <w:start w:val="1"/>
      <w:numFmt w:val="bullet"/>
      <w:lvlText w:val="▪"/>
      <w:lvlJc w:val="left"/>
      <w:pPr>
        <w:ind w:left="6078" w:hanging="2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7"/>
    <w:rsid w:val="00004C73"/>
    <w:rsid w:val="00005978"/>
    <w:rsid w:val="000323AB"/>
    <w:rsid w:val="00034D64"/>
    <w:rsid w:val="0004642C"/>
    <w:rsid w:val="00092853"/>
    <w:rsid w:val="00094FB2"/>
    <w:rsid w:val="000F3D9E"/>
    <w:rsid w:val="001329AE"/>
    <w:rsid w:val="0015082D"/>
    <w:rsid w:val="00197E89"/>
    <w:rsid w:val="001A64C8"/>
    <w:rsid w:val="001E03D3"/>
    <w:rsid w:val="001F2053"/>
    <w:rsid w:val="0020549F"/>
    <w:rsid w:val="00240D97"/>
    <w:rsid w:val="00247AB0"/>
    <w:rsid w:val="002E7753"/>
    <w:rsid w:val="00305BB7"/>
    <w:rsid w:val="0032667F"/>
    <w:rsid w:val="003A26FF"/>
    <w:rsid w:val="003B5E5E"/>
    <w:rsid w:val="00425DF3"/>
    <w:rsid w:val="004263C9"/>
    <w:rsid w:val="004470E6"/>
    <w:rsid w:val="00543C98"/>
    <w:rsid w:val="005707CF"/>
    <w:rsid w:val="00584F8E"/>
    <w:rsid w:val="005E4025"/>
    <w:rsid w:val="00640251"/>
    <w:rsid w:val="00660965"/>
    <w:rsid w:val="006B2B6C"/>
    <w:rsid w:val="006F0D36"/>
    <w:rsid w:val="0076567E"/>
    <w:rsid w:val="007D51E5"/>
    <w:rsid w:val="0084153F"/>
    <w:rsid w:val="008C49F9"/>
    <w:rsid w:val="008E2EB8"/>
    <w:rsid w:val="008F0786"/>
    <w:rsid w:val="008F77B0"/>
    <w:rsid w:val="009177A6"/>
    <w:rsid w:val="00954072"/>
    <w:rsid w:val="009A78E4"/>
    <w:rsid w:val="00A3266A"/>
    <w:rsid w:val="00A43593"/>
    <w:rsid w:val="00A64486"/>
    <w:rsid w:val="00AA4E03"/>
    <w:rsid w:val="00AE1C49"/>
    <w:rsid w:val="00AF4CD7"/>
    <w:rsid w:val="00AF7B7C"/>
    <w:rsid w:val="00B24F7A"/>
    <w:rsid w:val="00B31600"/>
    <w:rsid w:val="00B34CF5"/>
    <w:rsid w:val="00B537F3"/>
    <w:rsid w:val="00BA0B77"/>
    <w:rsid w:val="00BA1B11"/>
    <w:rsid w:val="00BB373C"/>
    <w:rsid w:val="00BF7601"/>
    <w:rsid w:val="00C1488F"/>
    <w:rsid w:val="00C2325E"/>
    <w:rsid w:val="00C47F9D"/>
    <w:rsid w:val="00C518A4"/>
    <w:rsid w:val="00CA775F"/>
    <w:rsid w:val="00CF7EB6"/>
    <w:rsid w:val="00D20FDA"/>
    <w:rsid w:val="00D75D05"/>
    <w:rsid w:val="00DA4FEB"/>
    <w:rsid w:val="00DB3759"/>
    <w:rsid w:val="00DE6AE7"/>
    <w:rsid w:val="00DF56B6"/>
    <w:rsid w:val="00E04AA8"/>
    <w:rsid w:val="00E15BF9"/>
    <w:rsid w:val="00E24FB6"/>
    <w:rsid w:val="00E429CB"/>
    <w:rsid w:val="00E634F1"/>
    <w:rsid w:val="00ED06E4"/>
    <w:rsid w:val="00F370B8"/>
    <w:rsid w:val="00F60A63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69AF"/>
  <w15:docId w15:val="{02B419D1-9E5D-4804-AC39-FC601F64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787878"/>
    </w:rPr>
  </w:style>
  <w:style w:type="paragraph" w:customStyle="1" w:styleId="divdocumentdivname-sec">
    <w:name w:val="div_document_div_name-sec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20" w:lineRule="atLeast"/>
    </w:pPr>
    <w:rPr>
      <w:b/>
      <w:bCs/>
      <w:color w:val="333333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Pr>
      <w:vanish/>
    </w:rPr>
  </w:style>
  <w:style w:type="paragraph" w:customStyle="1" w:styleId="documentSECTIONCNTCsectionnotbtnlnk">
    <w:name w:val="document_SECTION_CNTC + section_not(.btnlnk)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7" w:color="auto"/>
        <w:bottom w:val="none" w:sz="0" w:space="7" w:color="auto"/>
      </w:pBdr>
    </w:pPr>
  </w:style>
  <w:style w:type="paragraph" w:customStyle="1" w:styleId="divdocumentdivsectiontitle">
    <w:name w:val="div_document_div_sectiontitle"/>
    <w:basedOn w:val="Normal"/>
    <w:rPr>
      <w:color w:val="333333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educsprtreducsprtr">
    <w:name w:val="educsprtr + educsprtr"/>
    <w:basedOn w:val="DefaultParagraphFont"/>
    <w:rPr>
      <w:vanish/>
    </w:rPr>
  </w:style>
  <w:style w:type="paragraph" w:styleId="ListParagraph">
    <w:name w:val="List Paragraph"/>
    <w:basedOn w:val="Normal"/>
    <w:uiPriority w:val="34"/>
    <w:qFormat/>
    <w:rsid w:val="00A3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THERESA EBLIN, FNP-BC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THERESA EBLIN, FNP-BC</dc:title>
  <dc:creator>Therese Eblin, MSN, RN</dc:creator>
  <cp:lastModifiedBy>Sarah Toussaint</cp:lastModifiedBy>
  <cp:revision>47</cp:revision>
  <dcterms:created xsi:type="dcterms:W3CDTF">2022-01-09T20:38:00Z</dcterms:created>
  <dcterms:modified xsi:type="dcterms:W3CDTF">2022-01-09T22:14:00Z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cd4180a7-7519-4335-b835-2fbd58cf8a89</vt:lpwstr>
  </property>
  <property fmtid="{D5CDD505-2E9C-101B-9397-08002B2CF9AE}" pid="3" name="x1ye=0">
    <vt:lpwstr>ODQAAB+LCAAAAAAABAAVmcXSs1oQRR+IAW6DO8DdnRkEd7env98/SiWV4pCmu/daFRoTcYbjBZGCeRQnaJJGUBYWUYZFKYZC2LACyQjmBAdOSKcmTnmfmYbzKQtBn8pVEiYQJilQU3j3XNvs9Fh5swCQVhRA9RL02YFxPE4calZR0241C7n4LaQvzECkOq94pOSvOYFOjtD4uHji1/8+FBBT4HKyat6bn5hYuhTLDDN1fu5B8QkMMScpRkxoJuA</vt:lpwstr>
  </property>
  <property fmtid="{D5CDD505-2E9C-101B-9397-08002B2CF9AE}" pid="4" name="x1ye=1">
    <vt:lpwstr>hEn20S9ur9qQ31IyRa+UlMIhurBeXo7mjtYj8ukVCCDn4LlUyZrpNdKxm4F9b+ILvazey9Xvx8eahGdC0SzMCj628RJi8iV33FTn3zHwVLnQ4ytzGTQaNSYZ/DCPOwivg30Fzw+VJixgiWXC9/yQe9Ae9iS75JzE8td6fDuRQuorCrPdVxF3yjijcYzQA8Bs3X/SRxptt7aS7ByfDeBE+R7/S5Hx3KWe8zUr6q2n97fB9tDvAvJdKH0hIsW/rbE</vt:lpwstr>
  </property>
  <property fmtid="{D5CDD505-2E9C-101B-9397-08002B2CF9AE}" pid="5" name="x1ye=10">
    <vt:lpwstr>Jbi3EvF5oFxo+V9Y4GlH8XlwQaNZm8lCnzq0cgSNdM5zL8Oj3UUcB7bNTSAjNGflrvRS9STWQkBlWPbzNxh79dCScdcN0Tbkt6WGCwNJ8LtJNu7YZAUJ8cun4Cx1MfqBgKolUeCHRz13XgTVYl1l6PYe3J4Eu574kC7epOowm1eOtzuBBQsxOtH6BGK4t8mjl8wDUeZpjILBHsQay/liGkRBw197OAEnCYC+7DvYYtTAZ1KMHh/LMU/AREQCYOy</vt:lpwstr>
  </property>
  <property fmtid="{D5CDD505-2E9C-101B-9397-08002B2CF9AE}" pid="6" name="x1ye=11">
    <vt:lpwstr>bPeIC3Up4s9hTAeElEVuZENzMq7/cyoP5A0XMxVPQBpcjI2JGUMdShzoCFu/8oaqZ2NedbWc/icsennnFDrHfSk1HEW2g8bnSXfVMsZu9fEELN4rpAYRXrIbnzkSX/DEzdG5yxh6DywRSDDjjKN6WluJCfrWlGn/00FGXTvqaV7jG5/1cOAnjigTC5PkBUYKGOTfHg+TDi2nBhOb7TR8JbtUBzGKUbAYewa/hYJVDY0F7+UikytpmV5kOJPyZcq</vt:lpwstr>
  </property>
  <property fmtid="{D5CDD505-2E9C-101B-9397-08002B2CF9AE}" pid="7" name="x1ye=12">
    <vt:lpwstr>rf/Q5u0+HFENQPdvKHvhAjAGh1yvYpTqd7nacdHGpoWLbPWiCZp73IaVLj45f1Zl3cqrGvl+Du6cJQKU4IfgeKiACmUjIJet7G4+PglerYyqcsbvqYOY8gO0uqFBZQXs/mmFoMYQWiFqDepOf6hGIDWUMwGof2+HMAq5TI1HNerLcGsNV5wVvYztCDQAv3/R9fCzmFFMURCRLz/ooBBkiaWcdNkH3HiB4hyACVLE6XTGJjzngmXv0Q7blwYy5Vk</vt:lpwstr>
  </property>
  <property fmtid="{D5CDD505-2E9C-101B-9397-08002B2CF9AE}" pid="8" name="x1ye=13">
    <vt:lpwstr>agamPgSH6qdhb08QUm1atAzvoD0PoTewlfiU8/RgAOXjHSxW+g+sLYyGC2RxqYxkHqnVC68FXppmW9GNw2aVYB54n2N67ENWhGUmBnk+NOMFuukGrjv+uVaccSWPsNFErIqWvexXHvsTnpoQeJA8K8w1WH47wH8z/Ea+3wrJPc6CLjRLylym5VHAfiEqRVaURcVXo212G7fTN/XX3MhZO2qVBda336f6FR73No6FnJPloa+ZyGIZP6Lrx/qv2LZ</vt:lpwstr>
  </property>
  <property fmtid="{D5CDD505-2E9C-101B-9397-08002B2CF9AE}" pid="9" name="x1ye=14">
    <vt:lpwstr>iOdXLGGeHMQfks/RMCUs/DRgrznGossbxNZSenbwTw20FAigqORAt4LK4IUYGoGD08cvLDSc3uCXmB4CnOCvEv1L35YUv/dzRtE0/mfurAEzYFXzLab5I4qDVf5Ee9DGWmwxysuTkkE9MgPgjzj1YXkZjPugfnTgjp6I4bI4f5wl9Gc15ANmNfuOUM+FEk01XdlYewwEh64MvSXQLaC7354nKsKMlsn/6p00/wZzytJFH74pf2p5n8V+tMNYqDB</vt:lpwstr>
  </property>
  <property fmtid="{D5CDD505-2E9C-101B-9397-08002B2CF9AE}" pid="10" name="x1ye=15">
    <vt:lpwstr>37h3MI1pGBqGXwwGrnkuLshl3rMDlPsndWV5QeRL/Bgm1fVJ6g17cW20CcoNftrnRJi6E6sUbKHmrCU4XxCV8j9hr5QjKVzw3LeYf1sVWIrWV6WybdfyG294Kq3GK77pi8gJnNaIRkjLAtgaWJRbgc202ezPw5ENp4PHWKdVwlv6RHcF6PLoY81/+4PnqzcRK+7JGCvE8NNBnIfrIZ8W2FYvoQPSsVWBpYuasBtPYke+AD9EQvjS3o/kZ0pvJlY</vt:lpwstr>
  </property>
  <property fmtid="{D5CDD505-2E9C-101B-9397-08002B2CF9AE}" pid="11" name="x1ye=16">
    <vt:lpwstr>+QwDy+4+im4tCTizdmJ3e+aOKhvA0bLVBWKoZUdifS23dkpIAJ2w9Pv1Ki0/FEmgGHsZPsy8ic8+zST0iEjZCRR8chfQlyhcAi9cJcS34e7bEeENsJf8z0up85RNv3BV9cEEtf9zjly2pIun4O4wVauNe+I979QWuZDp9Z8f5I7JIsMsoKMbwwr44fTLoTgKWAB1GtjvEhlT5ZlG+yS+068rucl85FzJqBD3Jg2OoM/QDIvEmwaZL0YCesbOYYN</vt:lpwstr>
  </property>
  <property fmtid="{D5CDD505-2E9C-101B-9397-08002B2CF9AE}" pid="12" name="x1ye=17">
    <vt:lpwstr>vV8NLaxKx3MOxgu1yFhzbWIVgkmOEqhR5Jv+KSWaqIzq2IFpMoJ+v7TVJTs/hcIJ2lOUWoLkkRnYErag0pUOxXhkwsdd9qiF+A1rZBi6YduBMCblIZoQpVqB2VMJ/b7F+LEbrhaUwItCiz3b5SnWwDMv39SU2csRNY5hV83kjzHoXKVUbHlHH+QyRb4W3Fo6P+fPKC9JFUifZ34TxuH8hWVsH00NgcZFxy1cI9k78xHtcfRnwrqt1698c7Mf855</vt:lpwstr>
  </property>
  <property fmtid="{D5CDD505-2E9C-101B-9397-08002B2CF9AE}" pid="13" name="x1ye=18">
    <vt:lpwstr>T/Yvx2J3moxUSp+IHhBknyOx31ooWWPZKzDocQh1TGZjkWhBZ2LhGrYXWEfhfyd9FPj99Fbe88v8N29kgo8n8enTLwA1klsVpXcVZydvqeQ6SZJlwpi8FH8RtAuV1aPoKVbyXlgQvaS28DTf/9usyT0B/un2jsOlwv4TW1zzo+EerXKCMKjCHISsL5Ghzcsm98n6IgKbLPlRg+gFySm/ABc/RRfHz0JbwoR09zdgfB/e2WPAYUt+OiQ5j/imIjB</vt:lpwstr>
  </property>
  <property fmtid="{D5CDD505-2E9C-101B-9397-08002B2CF9AE}" pid="14" name="x1ye=19">
    <vt:lpwstr>YQhqcrAiUBMHkVO/aotbzatO52F7GfMC7Obkfin53GSbJtinLFq1k0/wvqG60+OVXxRgnE40VamLF1K/GS2qk13DSskU1RFs5ivwgjjr21/vg/BAH6TluTCkcwTvjpUehE2or6+w11WMNNH6AtfHPw5czZoC95D7Bk16lECwk8wCn0x4k4gWmj8E0SBH4jVJ54r6SDYuJj2jkTz0ncoswEySyBpJ4wfQ3kmZu5Dqy7IalpdIy3eUByPHe3vmtxr</vt:lpwstr>
  </property>
  <property fmtid="{D5CDD505-2E9C-101B-9397-08002B2CF9AE}" pid="15" name="x1ye=2">
    <vt:lpwstr>bkorvl9/bkPSOpeYpu3cR3u6q836Fi8JnQ+qei+p5JW1RB5Pubdb98BLlruoVSHGgk3VN6vCuhccFc+Xuq16uiNg6EYH4SBUJuzxEdGWET7HkcPykALtcmEkZ34jsvhVyaK4GozB2aHSqHeqiRlOlz/FOm3Yhguj2RQbjDYU7SnEEoHHuoetfWB4srLPLj6+BL90z5AuvTKQW4RYDmTyYw6pVy2r2JVPNzw/sFcmcQbRwJbRitIb9UlVb1brlLO</vt:lpwstr>
  </property>
  <property fmtid="{D5CDD505-2E9C-101B-9397-08002B2CF9AE}" pid="16" name="x1ye=20">
    <vt:lpwstr>nmIqrNB+f2vzpgluAyb9oAjxeQi+H7eTQJgO7h0UBtoWcVGqTJEC/BvG3/HwsCCktUg+PYn+oS14Y2TCFIeH8IGpbFWYqIXo0jjok2tBUU8LIn8KmLQnp0icNmqIxP5xwPuXLLUGNtptjgwgwF4+OdGxzmpO65O1bX2FcbqxO5+jR/gRFvanmjFgCrwM/U0TwkuAYVnVZCrX1W3R4HGuCNg4+RejdW3pT5if+0zo8WcKbORHU6KiZqdmHmx7Ii5</vt:lpwstr>
  </property>
  <property fmtid="{D5CDD505-2E9C-101B-9397-08002B2CF9AE}" pid="17" name="x1ye=21">
    <vt:lpwstr>foU81v7+iEwxZRpbtysex/zQ2qrkl32cFPOYLT8B5pl+PxmfJgLe7Db9BbXGV80wnuY4Wu5rRf7DRrP3HutP80Z8xjNbtU444cgxXFwh8GAs6CN5txda+4G2LPpJaCbWVEfetx+nIg8G6Z8SA4P6wxEhcO9SPeKr1hgcHEFTfzAlCjhfMmymte7rJGsqulaIPBdEPFJM4P4JJliwvKlbBNinJgn/BG8D2Xp6cX0HRsRRFVFYHdAjaukWV9Rvi1P</vt:lpwstr>
  </property>
  <property fmtid="{D5CDD505-2E9C-101B-9397-08002B2CF9AE}" pid="18" name="x1ye=22">
    <vt:lpwstr>1MovGLdupOeH9+DbaHGA33PdSkkiZovsf+8wIFA3RlG28PP2rXa4HMKpT4opFQa5cPgqTUMPoDiD0qzDjwrRu0WVCLFAZXy6DzyGQBr1CeL7chLZclINNhP8Pm8frohQDJmu+//uCWqPbxdH/SXhQJi1FmpNyp6ql/d2VZpSEYyvNnajOLoTxQMRego/AqE+K51SxIuxHPkNbZwPxdmNzlEw6YVbimshB/mdcwYXF8xyAZYsqKOKpbvnPrFWGI1</vt:lpwstr>
  </property>
  <property fmtid="{D5CDD505-2E9C-101B-9397-08002B2CF9AE}" pid="19" name="x1ye=23">
    <vt:lpwstr>ajDTiv5gxD30f785qzqKrbp4gHVEh9Q4Hcj/ElMM/NtXqj7ZS9IrWXmh4al9ETLHOEHwx94X1ZQKcElzgBZvTN+lVtQhjx9iCCmDIhzhac8pdnBxxh1SKiFI6DZQ/s0vaXQXUchK0ceBHX1B+cz2v3FaWYJi70bNvac99EME/QQqt/T6uSdyPXHxkKiLiGSWZnZ/G3yBrVxy1Qbx4Gw3R+b+J6AOvyR8uHSOzmPMCtxvKOZReda0lvsv+NtITij</vt:lpwstr>
  </property>
  <property fmtid="{D5CDD505-2E9C-101B-9397-08002B2CF9AE}" pid="20" name="x1ye=24">
    <vt:lpwstr>y/QQZW0V/B+PmWKS/kB94+4NX2rKf/PmyeMTs6+/oEtkATXDJ9pVai+tVbBx6oddzi/+uHOau3fqvNmoH1Q41Ag6fkmbi7jAZp3YrNGwRSXkK11yC0SZV5fJ8kbCoFcKASHofuZeZAES5aIbigASE3lfTZFDxb/m6FLZ2O+FQ/srTFJRPdf1M42ClNEFTddIrnjQBrta4sY9x2mdIXwrnUNV0n/FbV/zPh9fEy5XLUKeC+6ecpbws53sx38TIOR</vt:lpwstr>
  </property>
  <property fmtid="{D5CDD505-2E9C-101B-9397-08002B2CF9AE}" pid="21" name="x1ye=25">
    <vt:lpwstr>nB4jW9gclFhdU5LZTufA+fZSAg1VE+IuinVEsdhNpXOflf0yHocaQjSqVJtbzDPAfHBC3w/BXr1ROtr4A8RtTo8VMYJx0+Lhy860plLdzNEf58cn8JMnTk67SmbJ/2p3IDTLWWC+rXLw4r2Z/RKFQQw0LtL5+cNHUHfGIPJayq2OswJXohnyH/J/PSXAivfLqVYtg1ZWB2cyvKjT3hSuGfXHbAHI65nji/NJcQDEG28TAYzPhQhKnfDv7cMVMqv</vt:lpwstr>
  </property>
  <property fmtid="{D5CDD505-2E9C-101B-9397-08002B2CF9AE}" pid="22" name="x1ye=26">
    <vt:lpwstr>TUPfW/FuGfmxiy2Mfn7c+78VP7LTg4Cffz1+bxcEBDr4mrJ5iWDYyoPFrOfT806oQ/azVsgbdECxmRl4T2LYwx+kMnbnilZg4Z25z2kxCrvQEG8yExKE2WHQTT2r1hQy7bu5/yQHWSY3BkAeHARDNQcNEJxJl3rVjR4C0jX92Fc32F3exlAbi44rmyn+Ax+c9MQx8T/lYnsllXGjPbWPY31x9yWY1lkj8TXiQ5qr2ERWDz95Dk+KsUbmSGQEXb7</vt:lpwstr>
  </property>
  <property fmtid="{D5CDD505-2E9C-101B-9397-08002B2CF9AE}" pid="23" name="x1ye=27">
    <vt:lpwstr>TDeJG2/eoLhpBTT68Uko+wE78zFr/rdwR5yw91d2uOVp4G0ldn6C9xMidDgo1uzhz+f0LWm/pb/+fc0fS+boeffrOYX7Tjs8c2X9pWS2M+SW/8ZTNURHlVgANMPZ6Jg3YcmB1Xr1+ECxVmwuCTPHPFMtLKc41Qjs/jiCqvu1K+yMYFbjhiC8psbXIU4JwyeXyy8FFNlTmrBOauKRo9rFFg/nWPaZPKKaZVWFzrDWRd3VVSWX0XPjxOicx0j3mAg</vt:lpwstr>
  </property>
  <property fmtid="{D5CDD505-2E9C-101B-9397-08002B2CF9AE}" pid="24" name="x1ye=28">
    <vt:lpwstr>Z9tciXT9E38hk20d4ad6YSuEHY0Wb/6KdSGbdEb0tpVXHB5/e7WvjrHVSoViDBE8RG4J16syjTUTVZBIzJKiO8pKNrzb2MBCEuSuNvBPV+YU4Nt/EYCI+2Hfdw4CWgUwMnHLbMEbRgo9+nTmTYWJEOxh2rLnsP3OCrwyk7r6DpBJNPwpId3ih34h5IFjkWir/elC+yWUiEXZ1+13mcaVQtrRTxNLpIBueTsztSbSPtZvQUH7wlPExSz/DbcaR27</vt:lpwstr>
  </property>
  <property fmtid="{D5CDD505-2E9C-101B-9397-08002B2CF9AE}" pid="25" name="x1ye=29">
    <vt:lpwstr>Q76c9Jg8QGYUDyGnSitptQzD65UK+I19obm8IOZ+d2DrrIJ6v2FZndNumJcWdsIu21I04S9zZu+FCJp9Ooc66im27efPYsII285vecNM7UFTDh3OiZnSrQgyLPJ40QSjcR/eYvVXCVXz219DOyEnx7pXBhQnQKqmbd+FOZCBEPrZqIOsNgo9SOUHMV9Ozp9IOaB8ywLs3aqvhSc/El6UliSYMbwyljdSuwJWzK2KKIHjkdIzLnpxqKI2rRlwO37</vt:lpwstr>
  </property>
  <property fmtid="{D5CDD505-2E9C-101B-9397-08002B2CF9AE}" pid="26" name="x1ye=3">
    <vt:lpwstr>SBx6dfekjOTMwzE1OYAuZnojY6E87ewJK47J7eHAPctCi4hHgCbb47BG8UcLhULa4y0dBX01CoyvYbXTbvgK52yZVJiBF+RLGhOAcsgNUapu0sOcHIt9+estWzrJ1o4Xc248KOinKgNYOP0+vKx1FPaKdWnmKcB/ZPXmu3mO1PKmnQP9B9w9XTGC0uEcB29OD2hyr/LPUuuN/TfK3VrwYuqqtGMSqVo6HNcOF4i1S2yIFWyKvJ/h8fY9fgMirJF</vt:lpwstr>
  </property>
  <property fmtid="{D5CDD505-2E9C-101B-9397-08002B2CF9AE}" pid="27" name="x1ye=30">
    <vt:lpwstr>8nDQYQOP+k+5jWqjIrX2rbOIijQS7AS+Q5RrMwNcwSaln4eSOBPIF7S6YUAfMLWYKX2v0J+d8zhtcpl/Pb8Wo5TwELLklD0aFx4899TShUNER3UwUOLpT7aY05J0QKjL3cP6MluvZbx30KmnyBvmCc7Fs9wBkKh1d2PKefgGEZrYaMD57HpU83A81kzmfm+5aHv63MVpaV4wUIBu0VghBFRy36r0XdzPmKMXd/2aosFZUYAGquwKPxr4HkxZYoO</vt:lpwstr>
  </property>
  <property fmtid="{D5CDD505-2E9C-101B-9397-08002B2CF9AE}" pid="28" name="x1ye=31">
    <vt:lpwstr>guZO5R0xqXy4iOjmOfLrjgq/W8RkK+P/VGJMbl1sVPCs7z8GafCP32T7D86prFQKvgkd0+2skgRw+NC7Li84+LdDJ6y7tq4dYTvmTWP9DbJP1hJTwjuVVRzncplze/0cPs/yjr6jzmn+6PwmWgzUx+Bv+xSO58RwK7MdK/bPg537BnTT/6udGZ5VeTZTQbd1umSnOFvp99f3hMAvxj3tlwDXD4T/0cy+aLCGVvp0Ykv85jFaNDzcV+myrq359Ng</vt:lpwstr>
  </property>
  <property fmtid="{D5CDD505-2E9C-101B-9397-08002B2CF9AE}" pid="29" name="x1ye=32">
    <vt:lpwstr>DlQF0c+Md+7uiCz8axm3/yN36O18AlIdEosVX0pKZpjGbllwk9NX1lnLHRceA+a758yj1/5wZiPvoF8AJlzAb1Pg4FVmENuaN2e/NkFcZAPk9bHCeK2m4kW6vVCMAViXw5kqlye+5cjUNyIaalVWiGxfvcJRNteNZc/wx9+X25ylYOKZN0ocZPhnWfM5Lt1S6xDL7eDXPxdNvQ9oUtq727pahxCEYb3LhsnSrSyTninUsdx6AXQuJLc1ZT+aEOo</vt:lpwstr>
  </property>
  <property fmtid="{D5CDD505-2E9C-101B-9397-08002B2CF9AE}" pid="30" name="x1ye=33">
    <vt:lpwstr>BsD5mraObEEbFnZNwuDxw7le9GPfjjhmfn80/dDAi80ekP5FfIsO7012EPseXbqej7hTdfkO4nn3rKzjFN/fldEulRQVJry7C18TrBniEOj1I/Ekp9Z2BcLywY/Mg03CS7pgABaOgnvwsZxndvFxOvKHgQSHNe5QCO3dxpEhnrCWpIf87PFDrknVF3WDfrEXVJiFyJoUkWyMW0XzYVjkRq3ATApXJ7lHE2S9KQOddTm2W48cIbIg6/ljTnGJmPv</vt:lpwstr>
  </property>
  <property fmtid="{D5CDD505-2E9C-101B-9397-08002B2CF9AE}" pid="31" name="x1ye=34">
    <vt:lpwstr>iwxoqHUIJkqlrUrctYxBRy8bDFs1mLTT+AHZ7wHkhjke5WM4dilyb9GWculWfeewHberSMT+k7KPa1UAfFmkglh1JoD7YytOXWON/XRwz68DRMT4CrgWN4Y7cJ9426zjW8L4aTWIWcUyIip0qEAicoW+0V4BAWvdjlGhLFrjL2sjyWT6QgYOmutxD+IaHKWExz2ZK3jmHraHLutdI98G6/g5jLmIxe49opQ7/y+MIfMNTdg16tWz7e031XV1O5r</vt:lpwstr>
  </property>
  <property fmtid="{D5CDD505-2E9C-101B-9397-08002B2CF9AE}" pid="32" name="x1ye=35">
    <vt:lpwstr>jYwAGmXOtTGTvsSaHYn8QdfPZuxgF5wDaem7OyZrI+wrrC54ZXtq0Owou94VzS/rS2wuAqz0KAdgPLTV4KyS+itA2Kg8mfZcV0lLcveL+O9gWiA958lg7rFkLdrT1aFPdYiu/KvVYUPrc2zWgrau64YqaS6Sbjt5Xxdpk5p+CvBblpbqlP731Ya9R9l4bcaiVWI2AGIigIizSMYHUwTtiZaGkFJOH+OBbS28iltHX2yCdOB2ThvbhYm/C2/qG1g</vt:lpwstr>
  </property>
  <property fmtid="{D5CDD505-2E9C-101B-9397-08002B2CF9AE}" pid="33" name="x1ye=36">
    <vt:lpwstr>49dK2D0QUWnmt320z3PzVyMX5G9D1MYqFY2tr7P5Gdmb0vNnRWHbpZZpzTNEwwPUMQxBPtXoEivIAbiQVcS+WZQZxJ5VNkDi4qT4pwAUbfuxouZkh1XDXNB78I1MnAuC243vT1VgLeQbW1yDb3P4gjT8Dq6xSfH/puGcGSpXre7dXeq6x7dWg7OH+QQi6uIjV8glAW7hR4FKmxRi71Vj6aocL3iMMxY6+6m1HbTa8mH6e5JNN3E++rk8hkGeyn8</vt:lpwstr>
  </property>
  <property fmtid="{D5CDD505-2E9C-101B-9397-08002B2CF9AE}" pid="34" name="x1ye=37">
    <vt:lpwstr>gpWJuMFxaO5Oi6r3bJC2H5aPTZFo/vRQxbBItF7tynZNZbMqOiQqytnqebkUFyZwF5Hl0QeDPWmCct5H5lIbz7X0XT55yjVskqidUxOg1/hTZ8qrRxtTEeMhBO0/Va049H3kDjLRWj4InvC6k4pY70Wzc8J7L5m6wIAIXMPV4v6RN7ECCludjUP3zDZR5cFXHJrMhoIFPDL7iRQiUTK3DAIQUsMLNtHYDNVN2MIPcfoKoy/bZPwjaDV7M0NZ65Y</vt:lpwstr>
  </property>
  <property fmtid="{D5CDD505-2E9C-101B-9397-08002B2CF9AE}" pid="35" name="x1ye=38">
    <vt:lpwstr>DqOb6nszt44PDMFfxTBmRc2V2NqbbzyC3DBJ2MnYMDWI5soD6ChBj1dyJ1lk1JETaCBtwEjodLSIjww5Z0THcoNRmWhhtEmbxt2C3DkYIcvI2PIv8CNacTZcPpPw7J5zQwbb+47/uEXpaTLvbEX6oGNFJ4jhlqOtRg4WkP/4r7NeRG/MURGCzaRm32acCT2DSEio99wl4vD6UAPWNbVDvmPmIkyYhoDkPBoWoZhxJlqyLs1s/A5EkH51do/0NQI</vt:lpwstr>
  </property>
  <property fmtid="{D5CDD505-2E9C-101B-9397-08002B2CF9AE}" pid="36" name="x1ye=39">
    <vt:lpwstr>zyi+OiD2YG364/aX3pgy/AxwjrcexvK0Q7RZ45lmj4/G5rZ7tIKLQrhFHHt4DIyMw2iV8y3STKJSvrWDBtWTPK7Q0ncpgzgLBsNA2jx5gDrjqVITGR4ATImeypgf0L4486EGB7b8CgiAElbUsnOG1bPSX/La/wMGDQEvolVu0/US4s7bmjAIEmF5I8VLiT27u6hOuDvni/P9mXb2Z+nBt90pby2+NviAfHb4t5v5/DU8JmiMFSbkItvGtwgdHc4</vt:lpwstr>
  </property>
  <property fmtid="{D5CDD505-2E9C-101B-9397-08002B2CF9AE}" pid="37" name="x1ye=4">
    <vt:lpwstr>Dyqtvr1vJ/7M2y2Ea64xJEw3Pnt5kyv09rVJoH/O1VWv2vu5ZRS4yz63V61GkrGHwyqB6jbodaHaRx59huYgK56xlzkdR5WGVRVS/SUBymZ5eKliK+pBpDDOcOXcdJEZ5N8vipLfpPV7kHSY2Q4QTf7ddb2mIW1Nk+jLjR1GTONaTq9P3o5c63qXsmme4SPoUIAbB0PsOMkB1ePX7ioqjRXKL7h6mqNPypfXhIRHTKUCA42nX1mbklsJJSxWd2d</vt:lpwstr>
  </property>
  <property fmtid="{D5CDD505-2E9C-101B-9397-08002B2CF9AE}" pid="38" name="x1ye=40">
    <vt:lpwstr>RwYuu++k3lHqk/yUfjoJYie/N1pettW33jXTnF096Lpmj3TNM1UjvA52cQ0WB+Zl0lYYta3FdndTAJy7bdwTuOa7/kZvpsYUq12Lzytb6idntLeziNQ/+Ts3f+a+P4CanwY6Ykt8reG0n6n05b4VhkT/TKGSPVahLDQq4OEbHO4vNhJgaGImJQKSmvPsMeLB7ZMwErelOnTvhK9eY71Xim581fSVe3b3qTgsAdVfi/XTiEnEHv59csFrp45DCps</vt:lpwstr>
  </property>
  <property fmtid="{D5CDD505-2E9C-101B-9397-08002B2CF9AE}" pid="39" name="x1ye=41">
    <vt:lpwstr>KgG95HPD97y7iOAKrurs2SIeuyreqtCSeroihCr7vI6H9VZNIKpcbA5O6ndR+N07d3a7jlytXh4rxlMmboY6krWSKWXGDZuWqH09YPynBl4I7Zd0A3UlDBeXDfxhEdsY+WjgnMWHNgxI1UH+ZTfinRZHGB809ELq+eYg+iZIzWR+4lcDlGn6fMSgm0Z1cNPvP8gWRppsOEI728rL1uIi8ZDEvT5OXaXZGbEAJBiXGE2TrpEsuz1uEiP0Nifk4D9</vt:lpwstr>
  </property>
  <property fmtid="{D5CDD505-2E9C-101B-9397-08002B2CF9AE}" pid="40" name="x1ye=42">
    <vt:lpwstr>z+uScb+D9ScdN5rP8IVnO0aP8tw2glIy3cjSdwgfyu4I9xb34QO+1FZ4UsgMPqs84/2aXGTGJ5XJrTdHkj0Ak9yZOB0mOuR5aLSs8j+h9XKKBsYP4RbqwbWGTx5ypOC1HD3m106B+q3IACX3AskJqRtAQrpkfrvbVHvIs3e5eDNGAIxjbrnK80/TdJs3g1xR7d5Ou9wbP6KBVFv85LIJvyebMQZgMBfvX4s8n9ZN/10s7PpbWOvdgZQjkZaNypO</vt:lpwstr>
  </property>
  <property fmtid="{D5CDD505-2E9C-101B-9397-08002B2CF9AE}" pid="41" name="x1ye=43">
    <vt:lpwstr>I6FTH+FUwu3re1m/rfzp5SyJBVild+ziMSfWUS7rgsixWMeX8PmZx7PMhxM2l2zYXinpoNJNVGmRICClqWPRs7iCSEJCcEGagiqW+ro2J5CihuFV7Y/k6HXvM0gwR836EpEwcAZ6P1JRSXA4K6YQCGPVYSBQiRGscd+gE6OHHfLSw4F01OzgEoSJ7Gzb9fZY7hre0b9zXh54fBNt3+V99e/fcsEzfv2iFABeH4LNrcQOqPbR5ADeQbk0DzI7KMk</vt:lpwstr>
  </property>
  <property fmtid="{D5CDD505-2E9C-101B-9397-08002B2CF9AE}" pid="42" name="x1ye=44">
    <vt:lpwstr>AutrLlVe0Wh9T26Kw/tUTlhbrY05Ydgy3K1MY6ZLSzg5H6/18aYfqby/e9xa4YQcm4zc8vpH/0Xf725QE4Zn/CW1t0DYmw+VyNZ/zzbJJSUvbgqiVt2sKhw846VZw4UzsMMOI4uU7KHtqHHrA2SzVFkg8tCwvmEii5w5lzAcfxaguDWNK06SMUU41ttfP5dBSgmR9w2P/BHacsZSjhq6Q6mRn5dTo3qdxh8Cw0BklGVVRdtxKhDq21N4nbDgwjq</vt:lpwstr>
  </property>
  <property fmtid="{D5CDD505-2E9C-101B-9397-08002B2CF9AE}" pid="43" name="x1ye=45">
    <vt:lpwstr>BKmN/DayqzKRrMNuWSlB1cdHrm8iTkMGel0ERnBoYPzdXFXDWgIYGuGx8yahFPlf+NDo704xWKt4GT9GyuXhcuGucasuFUE2dR+72R+IbDCozFaFyx5/viNol9xTG0jGnRknf7AxYQHrTH3AYrsuYGL0kE+rlMn29hsCkWtO1HU8OESsUQLrwZ84iN8ZCLdUT3X3YZ124qCVfPB+03OCwMdl6OvJAuE0AXb2AXw9QJtEkINwyyyFuI++qFXrYVa</vt:lpwstr>
  </property>
  <property fmtid="{D5CDD505-2E9C-101B-9397-08002B2CF9AE}" pid="44" name="x1ye=46">
    <vt:lpwstr>s7KHCnmZyP3YNd4Q07YnrbTFnuD43/OPBRnZ2e1T3KF4hxyqSqulxbSDGqZfjvC9kaOpsI+b/5pX2SBh60mtPCJYwnBgooHe/OP/xSFSWVbbHpO9rtFi/+LE9SWfDXP7ZUJG4xUh3HQgd0QzcyJ03m9WGL0sR8105/5gkB0DBqEPr725dLk/8m21wTQaBoxDuaGoUjTGbSYm3tb864d99d2YeycxHm3UmjOgBMfYALP/dlYPRSgpm1/Mrt7V77a</vt:lpwstr>
  </property>
  <property fmtid="{D5CDD505-2E9C-101B-9397-08002B2CF9AE}" pid="45" name="x1ye=47">
    <vt:lpwstr>FNmjTRaISNCrPEZGQTOnW9lDO2lLyet7Nrc984LpPlDcjxktIzlEsNFFKRyUXAsfWBztBWh7Iz+7OPN9lQWDxgtkKf/s96/yOl3+BWAcowN2xBgq2sFM7nxvwWocHIR0sL45dqAdjOPaNZKLFcqu5i+wykmxGruKc+bu3pyK9C7sWRWXVcvMRcM9KFW6fknom0NxLbaJS1+Hb4t815Hq6pdJCpEXnP39wIV+IAko8HTLHQIVNzXLQSHMDdazjma</vt:lpwstr>
  </property>
  <property fmtid="{D5CDD505-2E9C-101B-9397-08002B2CF9AE}" pid="46" name="x1ye=48">
    <vt:lpwstr>TDmrN/nXWNQT2X+grfiCHhioXCL4xHEMmBc2SqZt4DhMsB4f58QV4Pa+6VNeRAG1ZyxV61rkquH3tP1uBRHc66ySg9PGI9HPVZZhe2DIWftjg+87+/tcJU2E6C2YpC14rTLUWk3hKVqBPfZs8/a+fohF7vhsOFjhcdx4cfY8o/ziGb+05l31Fy7MGkU5wdk+QNBquAVdRfAhovmM5nmCZWf8Zrlo/37tWJERS42xWJgAoQiRxCbwEkp15RK9gNq</vt:lpwstr>
  </property>
  <property fmtid="{D5CDD505-2E9C-101B-9397-08002B2CF9AE}" pid="47" name="x1ye=49">
    <vt:lpwstr>yA7NJBhiMKE77STeVHawMM1g8weV4SUqwLnA9rOR3VXg0m0aSp2mjwC4iU7tilrK/9byDzsTO1Vh9uMcN5M/pvxqTRqyccdr4Wwz3iKu+Huz49fWV9sccoVzodEivU8TGMb1+VlarzK5Vyl/X566WPtCdWvkPogG8CGG9xX2UhE3rqdw10yNHaiX+swzks5TPmO4azUSiQSmFRs2JAX4VAiKA1EIibISlcI/O3+SYyl8gX9LDRv6veZrvRU7CkS</vt:lpwstr>
  </property>
  <property fmtid="{D5CDD505-2E9C-101B-9397-08002B2CF9AE}" pid="48" name="x1ye=5">
    <vt:lpwstr>LtNdkJnaOMj/XEcAs3h5L3wkYh8kWq1V5RZ6xqw6KKhrtGLWA2ZciRwXCAF9OSSAKN5octSvwB1kJwBhfM49SnKgzEKsZaP0YNE2SF3uR0lYh+p0dXG3cJ7OCs0aWJ3/O8w6q0QEaaHaYV9T6SBKnfVo6yaCcHT1Llpm7kE4D7wVM/l87M8qHiNmJFJv+Y/52zy+QP0h3sfPr6rqpr5BOEsGzvk1FOcX4tkQveMJL82OF8of+iLsUpcXSf3ddc/</vt:lpwstr>
  </property>
  <property fmtid="{D5CDD505-2E9C-101B-9397-08002B2CF9AE}" pid="49" name="x1ye=50">
    <vt:lpwstr>ZNLmi4G36Uq5zvrDHeFkYf7PZGGPxJY1ot9NfDX/q3rzoikCLEshfqSkJSN6mQYORIa2PC3PKvObC33wKCyv2GG5KZ734Nam1YrU1f8atITevczLI7LOAiyULIijOglN8ewpf6b4pvq02UGMoe9luiZPxN6jkcfzt4Ijjededbq2daDmsoUs/DV/ffEJuPzJdm9zf3vWu7P11EazhKoj1JElUMZiMUvbTEkVOPf/gM02tWzt4YSENHht3Pi7YPw</vt:lpwstr>
  </property>
  <property fmtid="{D5CDD505-2E9C-101B-9397-08002B2CF9AE}" pid="50" name="x1ye=51">
    <vt:lpwstr>CqDtPBfesQgI20l9JfXXBTQmwsGxYAZgZP+Df6ZiuRcxsH2xwZyvZ55JhgFjZzMNoercyOVH5o6sP9pGis8/jj/+4fLcbe4G6/VKj2RxA8mazi6BPkWLoBpSyQ5eSl6QQAwYKo43XE6+1tpENz6Z+Btmjo+CzjQYe0iYCe5YeIH6KoT+dO4PFtOqpSx1oBBFkwiTZEAHYgtvblgdP6B35+ZzdV1WK9LIOhhf7Zpw37Ln0kc4uc7EK3p9qz/l42s</vt:lpwstr>
  </property>
  <property fmtid="{D5CDD505-2E9C-101B-9397-08002B2CF9AE}" pid="51" name="x1ye=52">
    <vt:lpwstr>7am2NNTQmcYoO7Xgt11ZGlLi0rSgar25vwyXoex34ggwjP9mAXf+MqcA1pfnmJi3RUmveBNKonhxIwQl5PbYyv2kNPQX3N0iFp1esk+LG0BRb9VkpT0zLNLzK+HqqS24WaJB0POQ+ovSP+Z+ThAlhvtj3zRXAdImFpa5OyBQH0u/iqlGD6Hrb+EI7OzleGVNhns6bOsjjZGn5Z2viN8fxPMQect/ovQbfLYlEg8tsr4CL8yjO5uhYXWknP/++x/</vt:lpwstr>
  </property>
  <property fmtid="{D5CDD505-2E9C-101B-9397-08002B2CF9AE}" pid="52" name="x1ye=53">
    <vt:lpwstr>UJ4qCODQAAA==</vt:lpwstr>
  </property>
  <property fmtid="{D5CDD505-2E9C-101B-9397-08002B2CF9AE}" pid="53" name="x1ye=6">
    <vt:lpwstr>xhUCmIWoV0u4TxN7VR/zeUdErKE03CNWlOugiZoHMsSIxvAHIXyYTYysfrld+QokPJbBcAIedCKkraVvaz7EnuP/qb819pnwaSw9lFVbjeW6jOg1d2+QHJL/FoYfed8yZlBmcqL6a5BSUnlsbW0c/DcXbF3WimSzwphOglKMSMNyauyqhclXqcGoDjY/463N+1YxK+/gKUx1waIVlk/YwSBOhwid7VlWVCDS6s0uDUOqCoXV/2aFey/knD+aCtO</vt:lpwstr>
  </property>
  <property fmtid="{D5CDD505-2E9C-101B-9397-08002B2CF9AE}" pid="54" name="x1ye=7">
    <vt:lpwstr>SzxDgcKcV/+UpmhB9ktl6oFzEGEjzVCWOq4QjXn5A12znzdD0W1Rwt5eZDG+9q3ispdlwh+gfhhPJk4SuejqHkKnVKqfaHHrZumMu8T9Q3EPtkYg/7r7sei9u/3iX/Xq/5aH8hIXIVWQR4M0YmQj99rmkyRnqeEm/JZ8HYb2QJ2jTq3dHdkNVDF5sSoYi4FPYBTWmB+Oq8V6RON8eAXYSSGulKEa/h6QthzokkgetKAtMSqFfvLFLTFGuO0gr6e</vt:lpwstr>
  </property>
  <property fmtid="{D5CDD505-2E9C-101B-9397-08002B2CF9AE}" pid="55" name="x1ye=8">
    <vt:lpwstr>3PieB8Jsk8HKURgtBGQ4syDJIqI3L/TEu/GcY0r2pag4cOsSHP44wMurrIX9CrG2cb5fenPnLUJ4g6GEFW9JBDG77CCVM8CwB8EjQoukynAzJ9PFV40fnwu1ShRlzpXcf2m9ZpUJOayawfU6EZbAlbjHfeiscqQBcLELZXUuZr+jXjkt/BH3/WNIDzYp3XYuej4vxB9ETjaeq6rIWNRSerCApg/+LXvCbRBCH7m5THGKtcOpFuXPwArylK61nQp</vt:lpwstr>
  </property>
  <property fmtid="{D5CDD505-2E9C-101B-9397-08002B2CF9AE}" pid="56" name="x1ye=9">
    <vt:lpwstr>/f5r8M74ndrTYiSIxo5G/0xx0hDy4Bc49hwew8W9WNgeczPCb+pmSqL8OM93ybpfc/sEY7Eq0hfOJ5S2g9GOQG3MEsaIdFYr4xRGRPmJNSyFLB0MJXKSYZa0XGNjCNV5/xF9/0Td1KtAIwlswuLOjDg6wWH0JhgH9ob4Y54H9g1SqeEJEO3rf65xGAp3f1O/Updyh5yXtsmDJcIPRt9XU97cNgB8tTgRJSYrvNY9hQ+cYWMAQSnwmDyLOW921oO</vt:lpwstr>
  </property>
</Properties>
</file>